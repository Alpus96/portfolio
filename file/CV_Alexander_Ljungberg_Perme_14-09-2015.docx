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A4331" w14:textId="093A96D5" w:rsidR="00175E43" w:rsidRPr="004D1FAE" w:rsidRDefault="00175E43" w:rsidP="00175E43">
      <w:pPr>
        <w:widowControl w:val="0"/>
        <w:tabs>
          <w:tab w:val="right" w:pos="2400"/>
        </w:tabs>
        <w:autoSpaceDE w:val="0"/>
        <w:autoSpaceDN w:val="0"/>
        <w:adjustRightInd w:val="0"/>
        <w:spacing w:line="320" w:lineRule="exact"/>
        <w:rPr>
          <w:rFonts w:ascii="Arial" w:hAnsi="Arial" w:cs="Arial"/>
          <w:sz w:val="28"/>
          <w:szCs w:val="26"/>
        </w:rPr>
      </w:pPr>
      <w:r w:rsidRPr="004D1FAE">
        <w:rPr>
          <w:rFonts w:ascii="Arial" w:hAnsi="Arial" w:cs="Arial"/>
          <w:sz w:val="28"/>
          <w:szCs w:val="26"/>
        </w:rPr>
        <w:t>Alexander Ljungberg Perme</w:t>
      </w:r>
    </w:p>
    <w:p w14:paraId="38047429" w14:textId="36696BC5" w:rsidR="00175E43" w:rsidRDefault="00F343AB" w:rsidP="00175E43">
      <w:pPr>
        <w:widowControl w:val="0"/>
        <w:tabs>
          <w:tab w:val="right" w:pos="2267"/>
        </w:tabs>
        <w:autoSpaceDE w:val="0"/>
        <w:autoSpaceDN w:val="0"/>
        <w:adjustRightInd w:val="0"/>
        <w:spacing w:line="320" w:lineRule="exact"/>
        <w:rPr>
          <w:rFonts w:ascii="Arial" w:hAnsi="Arial" w:cs="Arial"/>
          <w:u w:val="single" w:color="1A1A1A"/>
        </w:rPr>
      </w:pPr>
      <w:hyperlink r:id="rId7" w:history="1">
        <w:r w:rsidR="00175E43" w:rsidRPr="00271B62">
          <w:rPr>
            <w:rFonts w:ascii="Arial" w:hAnsi="Arial" w:cs="Arial"/>
            <w:u w:val="single" w:color="1A1A1A"/>
          </w:rPr>
          <w:t>alex.perme@gmail.com</w:t>
        </w:r>
      </w:hyperlink>
    </w:p>
    <w:p w14:paraId="7C34619D" w14:textId="74C01748" w:rsidR="00271B62" w:rsidRDefault="00271B62" w:rsidP="00271B62">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0738-05 34 80</w:t>
      </w:r>
    </w:p>
    <w:p w14:paraId="1DD04B6C" w14:textId="65639A89" w:rsidR="00271B62" w:rsidRPr="00271B62" w:rsidRDefault="00271B62" w:rsidP="00271B62">
      <w:pPr>
        <w:widowControl w:val="0"/>
        <w:tabs>
          <w:tab w:val="right" w:pos="2400"/>
        </w:tabs>
        <w:autoSpaceDE w:val="0"/>
        <w:autoSpaceDN w:val="0"/>
        <w:adjustRightInd w:val="0"/>
        <w:spacing w:line="320" w:lineRule="exact"/>
        <w:rPr>
          <w:rFonts w:ascii="Arial" w:hAnsi="Arial" w:cs="Arial"/>
        </w:rPr>
      </w:pPr>
      <w:r>
        <w:rPr>
          <w:rFonts w:ascii="Arial" w:hAnsi="Arial" w:cs="Arial"/>
        </w:rPr>
        <w:t>961122-xxxx</w:t>
      </w:r>
    </w:p>
    <w:p w14:paraId="14C0CE25" w14:textId="759BAD50" w:rsidR="00175E43" w:rsidRPr="00271B62" w:rsidRDefault="00175E43" w:rsidP="00175E43">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Vallentuna</w:t>
      </w:r>
    </w:p>
    <w:p w14:paraId="19D70A05" w14:textId="517A3190" w:rsidR="00175E43" w:rsidRPr="00271B62" w:rsidRDefault="00175E43" w:rsidP="00011192">
      <w:pPr>
        <w:widowControl w:val="0"/>
        <w:tabs>
          <w:tab w:val="right" w:pos="2400"/>
        </w:tabs>
        <w:autoSpaceDE w:val="0"/>
        <w:autoSpaceDN w:val="0"/>
        <w:adjustRightInd w:val="0"/>
        <w:spacing w:line="320" w:lineRule="exact"/>
        <w:ind w:left="2880" w:hanging="2880"/>
        <w:rPr>
          <w:rFonts w:ascii="Arial" w:hAnsi="Arial" w:cs="Arial"/>
          <w:bCs/>
          <w:sz w:val="26"/>
          <w:szCs w:val="26"/>
        </w:rPr>
      </w:pPr>
      <w:r w:rsidRPr="00271B62">
        <w:rPr>
          <w:rFonts w:ascii="Arial" w:hAnsi="Arial" w:cs="Arial"/>
          <w:bCs/>
          <w:sz w:val="26"/>
          <w:szCs w:val="26"/>
        </w:rPr>
        <w:t>Färdigheter</w:t>
      </w:r>
      <w:r w:rsidR="006A1366" w:rsidRPr="00271B62">
        <w:rPr>
          <w:rFonts w:ascii="Arial" w:hAnsi="Arial" w:cs="Arial"/>
          <w:bCs/>
          <w:sz w:val="26"/>
          <w:szCs w:val="26"/>
        </w:rPr>
        <w:t>:</w:t>
      </w:r>
      <w:r w:rsidR="00011192" w:rsidRPr="00271B62">
        <w:rPr>
          <w:rFonts w:ascii="Arial" w:hAnsi="Arial" w:cs="Arial"/>
          <w:bCs/>
          <w:sz w:val="26"/>
          <w:szCs w:val="26"/>
        </w:rPr>
        <w:t xml:space="preserve"> HTML, CSS, </w:t>
      </w:r>
      <w:bookmarkStart w:id="0" w:name="_GoBack"/>
      <w:bookmarkEnd w:id="0"/>
    </w:p>
    <w:p w14:paraId="7885CED4" w14:textId="03FC8BCF" w:rsidR="00011192" w:rsidRPr="00271B62" w:rsidRDefault="00011192" w:rsidP="00011192">
      <w:pPr>
        <w:widowControl w:val="0"/>
        <w:tabs>
          <w:tab w:val="right" w:pos="2400"/>
        </w:tabs>
        <w:autoSpaceDE w:val="0"/>
        <w:autoSpaceDN w:val="0"/>
        <w:adjustRightInd w:val="0"/>
        <w:spacing w:line="320" w:lineRule="exact"/>
        <w:rPr>
          <w:rFonts w:ascii="Arial" w:hAnsi="Arial" w:cs="Arial"/>
        </w:rPr>
      </w:pPr>
      <w:r w:rsidRPr="00271B62">
        <w:rPr>
          <w:rFonts w:ascii="Arial" w:hAnsi="Arial" w:cs="Arial"/>
          <w:bCs/>
          <w:sz w:val="26"/>
          <w:szCs w:val="26"/>
        </w:rPr>
        <w:t>Språk:</w:t>
      </w:r>
      <w:r w:rsidRPr="00271B62">
        <w:rPr>
          <w:rFonts w:ascii="Arial" w:hAnsi="Arial" w:cs="Arial"/>
          <w:b/>
          <w:bCs/>
        </w:rPr>
        <w:t xml:space="preserve"> </w:t>
      </w:r>
      <w:r w:rsidRPr="00271B62">
        <w:rPr>
          <w:rFonts w:ascii="Arial" w:hAnsi="Arial" w:cs="Arial"/>
          <w:b/>
          <w:bCs/>
        </w:rPr>
        <w:tab/>
      </w:r>
      <w:r w:rsidR="00352DC9" w:rsidRPr="00271B62">
        <w:rPr>
          <w:rFonts w:ascii="Arial" w:hAnsi="Arial" w:cs="Arial"/>
        </w:rPr>
        <w:t>Svenska (Modersmål), Engelska och Danska</w:t>
      </w:r>
    </w:p>
    <w:p w14:paraId="3CBE3974" w14:textId="77777777" w:rsidR="00011192" w:rsidRPr="00271B62" w:rsidRDefault="00011192" w:rsidP="00011192">
      <w:pPr>
        <w:widowControl w:val="0"/>
        <w:tabs>
          <w:tab w:val="right" w:pos="2400"/>
        </w:tabs>
        <w:autoSpaceDE w:val="0"/>
        <w:autoSpaceDN w:val="0"/>
        <w:adjustRightInd w:val="0"/>
        <w:spacing w:line="320" w:lineRule="exact"/>
        <w:rPr>
          <w:rFonts w:ascii="Arial" w:hAnsi="Arial" w:cs="Arial"/>
        </w:rPr>
      </w:pPr>
    </w:p>
    <w:p w14:paraId="0C6214A8" w14:textId="0EE71D8D" w:rsidR="00043203" w:rsidRPr="00271B62" w:rsidRDefault="00175E43" w:rsidP="00011192">
      <w:pPr>
        <w:widowControl w:val="0"/>
        <w:tabs>
          <w:tab w:val="right" w:pos="2400"/>
        </w:tabs>
        <w:autoSpaceDE w:val="0"/>
        <w:autoSpaceDN w:val="0"/>
        <w:adjustRightInd w:val="0"/>
        <w:rPr>
          <w:rFonts w:ascii="Arial" w:hAnsi="Arial" w:cs="Arial"/>
          <w:sz w:val="36"/>
          <w:szCs w:val="36"/>
        </w:rPr>
      </w:pPr>
      <w:r w:rsidRPr="00271B62">
        <w:rPr>
          <w:rFonts w:ascii="Arial" w:hAnsi="Arial" w:cs="Arial"/>
          <w:sz w:val="36"/>
          <w:szCs w:val="36"/>
        </w:rPr>
        <w:t>Personlig beskrivning</w:t>
      </w:r>
    </w:p>
    <w:p w14:paraId="536560D8" w14:textId="77777777" w:rsidR="00043203" w:rsidRPr="00271B62" w:rsidRDefault="00043203" w:rsidP="00011192">
      <w:pPr>
        <w:widowControl w:val="0"/>
        <w:tabs>
          <w:tab w:val="right" w:pos="2400"/>
        </w:tabs>
        <w:autoSpaceDE w:val="0"/>
        <w:autoSpaceDN w:val="0"/>
        <w:adjustRightInd w:val="0"/>
        <w:rPr>
          <w:rFonts w:ascii="Arial" w:hAnsi="Arial" w:cs="Arial"/>
        </w:rPr>
      </w:pPr>
    </w:p>
    <w:p w14:paraId="0934C580" w14:textId="77777777" w:rsidR="00175E43" w:rsidRPr="00271B62" w:rsidRDefault="00175E43" w:rsidP="00011192">
      <w:pPr>
        <w:widowControl w:val="0"/>
        <w:tabs>
          <w:tab w:val="right" w:pos="2400"/>
        </w:tabs>
        <w:autoSpaceDE w:val="0"/>
        <w:autoSpaceDN w:val="0"/>
        <w:adjustRightInd w:val="0"/>
        <w:rPr>
          <w:rFonts w:ascii="Arial" w:hAnsi="Arial" w:cs="Arial"/>
        </w:rPr>
      </w:pPr>
      <w:r w:rsidRPr="00271B62">
        <w:rPr>
          <w:rFonts w:ascii="Arial" w:hAnsi="Arial" w:cs="Arial"/>
        </w:rPr>
        <w:t>Jag är en tekniskt kunnig person som nyss gått ut gymnasiet, Informations- och media-teknik, och letar efter nya utmaningar. Jag söker erfarenheter och en arbetsplats som kan utmana mig. Något som håller tempot uppe helt enkelt. Jag gillar att lösa problem på nya sätt. Jag söker alltid den lösning som fungerar bäst, även på lång sikt.</w:t>
      </w:r>
    </w:p>
    <w:p w14:paraId="6D1C5230" w14:textId="77777777" w:rsidR="00271B62" w:rsidRDefault="00175E43" w:rsidP="00271B62">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Jag är väldigt kunnig inom många tekniska grenar, så som grundläggande webbutveckling och programkodning, och är även mycket kunnig kr</w:t>
      </w:r>
      <w:r w:rsidR="0018608D" w:rsidRPr="00271B62">
        <w:rPr>
          <w:rFonts w:ascii="Arial" w:hAnsi="Arial" w:cs="Arial"/>
        </w:rPr>
        <w:t>ing hantering av olika operativ</w:t>
      </w:r>
      <w:r w:rsidRPr="00271B62">
        <w:rPr>
          <w:rFonts w:ascii="Arial" w:hAnsi="Arial" w:cs="Arial"/>
        </w:rPr>
        <w:t>system, samt tillhörande program och hårdvara. Utöver detta är jag en mycket vänlig person som trivs mycket bra i sociala miljöer!</w:t>
      </w:r>
    </w:p>
    <w:p w14:paraId="308AD6AE" w14:textId="77777777" w:rsidR="00271B62" w:rsidRDefault="00271B62" w:rsidP="00271B62">
      <w:pPr>
        <w:widowControl w:val="0"/>
        <w:tabs>
          <w:tab w:val="right" w:pos="2400"/>
        </w:tabs>
        <w:autoSpaceDE w:val="0"/>
        <w:autoSpaceDN w:val="0"/>
        <w:adjustRightInd w:val="0"/>
        <w:spacing w:line="320" w:lineRule="exact"/>
        <w:rPr>
          <w:rFonts w:ascii="Arial" w:hAnsi="Arial" w:cs="Arial"/>
        </w:rPr>
      </w:pPr>
    </w:p>
    <w:p w14:paraId="2CCA6E89" w14:textId="6CFF4626" w:rsidR="001866B3" w:rsidRPr="001866B3" w:rsidRDefault="00271B62" w:rsidP="00271B62">
      <w:pPr>
        <w:widowControl w:val="0"/>
        <w:tabs>
          <w:tab w:val="right" w:pos="2400"/>
        </w:tabs>
        <w:autoSpaceDE w:val="0"/>
        <w:autoSpaceDN w:val="0"/>
        <w:adjustRightInd w:val="0"/>
        <w:rPr>
          <w:rFonts w:ascii="Times New Roman" w:hAnsi="Times New Roman" w:cs="Times New Roman"/>
          <w:sz w:val="36"/>
        </w:rPr>
      </w:pPr>
      <w:r w:rsidRPr="00271B62">
        <w:rPr>
          <w:rFonts w:ascii="Times New Roman" w:hAnsi="Times New Roman" w:cs="Times New Roman"/>
          <w:sz w:val="36"/>
        </w:rPr>
        <w:t>Utbildning</w:t>
      </w:r>
    </w:p>
    <w:p w14:paraId="1833227B" w14:textId="77777777" w:rsidR="001866B3" w:rsidRDefault="001866B3" w:rsidP="00271B62">
      <w:pPr>
        <w:rPr>
          <w:rFonts w:ascii="Arial" w:hAnsi="Arial" w:cs="Arial"/>
          <w:sz w:val="26"/>
          <w:szCs w:val="26"/>
        </w:rPr>
      </w:pPr>
    </w:p>
    <w:p w14:paraId="0A914BE3" w14:textId="1F46CA9D" w:rsidR="00271B62" w:rsidRPr="00271B62" w:rsidRDefault="00271B62" w:rsidP="00271B62">
      <w:pPr>
        <w:rPr>
          <w:rFonts w:ascii="Arial" w:hAnsi="Arial" w:cs="Arial"/>
          <w:sz w:val="26"/>
          <w:szCs w:val="26"/>
        </w:rPr>
      </w:pPr>
      <w:r w:rsidRPr="00271B62">
        <w:rPr>
          <w:rFonts w:ascii="Arial" w:hAnsi="Arial" w:cs="Arial"/>
          <w:sz w:val="26"/>
          <w:szCs w:val="26"/>
        </w:rPr>
        <w:t>2015-2016</w:t>
      </w:r>
      <w:r>
        <w:rPr>
          <w:rFonts w:ascii="Arial" w:hAnsi="Arial" w:cs="Arial"/>
          <w:sz w:val="26"/>
          <w:szCs w:val="26"/>
        </w:rPr>
        <w:t xml:space="preserve"> (pågående)</w:t>
      </w:r>
    </w:p>
    <w:p w14:paraId="0318F54C" w14:textId="77777777" w:rsidR="00271B62" w:rsidRPr="00271B62" w:rsidRDefault="00271B62" w:rsidP="00271B62">
      <w:pPr>
        <w:rPr>
          <w:rFonts w:ascii="Arial" w:hAnsi="Arial" w:cs="Arial"/>
        </w:rPr>
      </w:pPr>
      <w:r w:rsidRPr="00271B62">
        <w:rPr>
          <w:rFonts w:ascii="Arial" w:hAnsi="Arial" w:cs="Arial"/>
        </w:rPr>
        <w:t>T4 – informationsteknik</w:t>
      </w:r>
    </w:p>
    <w:p w14:paraId="6F871011" w14:textId="77777777" w:rsidR="00271B62" w:rsidRPr="00271B62" w:rsidRDefault="00271B62" w:rsidP="00271B62">
      <w:pPr>
        <w:rPr>
          <w:rFonts w:ascii="Arial" w:hAnsi="Arial" w:cs="Arial"/>
        </w:rPr>
      </w:pPr>
      <w:r w:rsidRPr="00271B62">
        <w:rPr>
          <w:rFonts w:ascii="Arial" w:hAnsi="Arial" w:cs="Arial"/>
        </w:rPr>
        <w:t>Åva Gymnasium</w:t>
      </w:r>
    </w:p>
    <w:p w14:paraId="0D389E60" w14:textId="77777777" w:rsidR="00271B62" w:rsidRDefault="00271B62" w:rsidP="00271B62">
      <w:pPr>
        <w:widowControl w:val="0"/>
        <w:tabs>
          <w:tab w:val="right" w:pos="2400"/>
        </w:tabs>
        <w:autoSpaceDE w:val="0"/>
        <w:autoSpaceDN w:val="0"/>
        <w:adjustRightInd w:val="0"/>
        <w:spacing w:line="320" w:lineRule="exact"/>
        <w:rPr>
          <w:rFonts w:ascii="Arial" w:hAnsi="Arial" w:cs="Arial"/>
          <w:sz w:val="26"/>
          <w:szCs w:val="26"/>
        </w:rPr>
      </w:pPr>
    </w:p>
    <w:p w14:paraId="0677F72C" w14:textId="77777777" w:rsidR="00271B62" w:rsidRPr="00271B62" w:rsidRDefault="00271B62" w:rsidP="00271B62">
      <w:pPr>
        <w:widowControl w:val="0"/>
        <w:tabs>
          <w:tab w:val="right" w:pos="2400"/>
        </w:tabs>
        <w:autoSpaceDE w:val="0"/>
        <w:autoSpaceDN w:val="0"/>
        <w:adjustRightInd w:val="0"/>
        <w:spacing w:line="320" w:lineRule="exact"/>
        <w:rPr>
          <w:rFonts w:ascii="Arial" w:hAnsi="Arial" w:cs="Arial"/>
          <w:sz w:val="26"/>
          <w:szCs w:val="26"/>
        </w:rPr>
      </w:pPr>
      <w:r w:rsidRPr="00271B62">
        <w:rPr>
          <w:rFonts w:ascii="Arial" w:hAnsi="Arial" w:cs="Arial"/>
          <w:sz w:val="26"/>
          <w:szCs w:val="26"/>
        </w:rPr>
        <w:t>2012-2015</w:t>
      </w:r>
    </w:p>
    <w:p w14:paraId="435214D9" w14:textId="068D8A08" w:rsidR="00271B62" w:rsidRPr="00271B62" w:rsidRDefault="00271B62" w:rsidP="00271B62">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Informations- och mediateknik</w:t>
      </w:r>
    </w:p>
    <w:p w14:paraId="3EF695B5" w14:textId="77777777" w:rsidR="00271B62" w:rsidRPr="00271B62" w:rsidRDefault="00271B62" w:rsidP="00271B62">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NTI Gymnasiet Stockholm</w:t>
      </w:r>
    </w:p>
    <w:p w14:paraId="6C11B162" w14:textId="77777777" w:rsidR="00271B62" w:rsidRPr="00271B62" w:rsidRDefault="00271B62" w:rsidP="00D35BE4">
      <w:pPr>
        <w:widowControl w:val="0"/>
        <w:tabs>
          <w:tab w:val="right" w:pos="2400"/>
        </w:tabs>
        <w:autoSpaceDE w:val="0"/>
        <w:autoSpaceDN w:val="0"/>
        <w:adjustRightInd w:val="0"/>
        <w:rPr>
          <w:rFonts w:ascii="Arial" w:hAnsi="Arial" w:cs="Arial"/>
        </w:rPr>
      </w:pPr>
    </w:p>
    <w:p w14:paraId="0F7494BE" w14:textId="77777777" w:rsidR="006A1366" w:rsidRPr="00271B62" w:rsidRDefault="006A1366" w:rsidP="00D35BE4">
      <w:pPr>
        <w:widowControl w:val="0"/>
        <w:tabs>
          <w:tab w:val="right" w:pos="2400"/>
        </w:tabs>
        <w:autoSpaceDE w:val="0"/>
        <w:autoSpaceDN w:val="0"/>
        <w:adjustRightInd w:val="0"/>
        <w:rPr>
          <w:rFonts w:ascii="Arial" w:hAnsi="Arial" w:cs="Arial"/>
          <w:b/>
          <w:sz w:val="40"/>
          <w:szCs w:val="40"/>
        </w:rPr>
        <w:sectPr w:rsidR="006A1366" w:rsidRPr="00271B62" w:rsidSect="00352DC9">
          <w:headerReference w:type="default" r:id="rId8"/>
          <w:pgSz w:w="12240" w:h="15840"/>
          <w:pgMar w:top="2268" w:right="1800" w:bottom="1440" w:left="1800" w:header="720" w:footer="720" w:gutter="0"/>
          <w:cols w:space="720"/>
          <w:noEndnote/>
        </w:sectPr>
      </w:pPr>
    </w:p>
    <w:p w14:paraId="22145ADB" w14:textId="77777777" w:rsidR="001866B3" w:rsidRPr="004D1FAE" w:rsidRDefault="006A1366" w:rsidP="00D35BE4">
      <w:pPr>
        <w:widowControl w:val="0"/>
        <w:tabs>
          <w:tab w:val="right" w:pos="2400"/>
        </w:tabs>
        <w:autoSpaceDE w:val="0"/>
        <w:autoSpaceDN w:val="0"/>
        <w:adjustRightInd w:val="0"/>
        <w:rPr>
          <w:rFonts w:ascii="Times New Roman" w:hAnsi="Times New Roman" w:cs="Times New Roman"/>
          <w:sz w:val="36"/>
          <w:szCs w:val="40"/>
        </w:rPr>
      </w:pPr>
      <w:r w:rsidRPr="004D1FAE">
        <w:rPr>
          <w:rFonts w:ascii="Times New Roman" w:hAnsi="Times New Roman" w:cs="Times New Roman"/>
          <w:sz w:val="36"/>
          <w:szCs w:val="40"/>
        </w:rPr>
        <w:lastRenderedPageBreak/>
        <w:t>Arbets</w:t>
      </w:r>
      <w:r w:rsidR="00043203" w:rsidRPr="004D1FAE">
        <w:rPr>
          <w:rFonts w:ascii="Times New Roman" w:hAnsi="Times New Roman" w:cs="Times New Roman"/>
          <w:sz w:val="36"/>
          <w:szCs w:val="40"/>
        </w:rPr>
        <w:t>livs</w:t>
      </w:r>
      <w:r w:rsidRPr="004D1FAE">
        <w:rPr>
          <w:rFonts w:ascii="Times New Roman" w:hAnsi="Times New Roman" w:cs="Times New Roman"/>
          <w:sz w:val="36"/>
          <w:szCs w:val="40"/>
        </w:rPr>
        <w:t>e</w:t>
      </w:r>
      <w:r w:rsidR="00D35BE4" w:rsidRPr="004D1FAE">
        <w:rPr>
          <w:rFonts w:ascii="Times New Roman" w:hAnsi="Times New Roman" w:cs="Times New Roman"/>
          <w:sz w:val="36"/>
          <w:szCs w:val="40"/>
        </w:rPr>
        <w:t>rfarenheter</w:t>
      </w:r>
    </w:p>
    <w:p w14:paraId="22AA5299" w14:textId="01EE449A" w:rsidR="00175E43" w:rsidRPr="00271B62" w:rsidRDefault="00352DC9" w:rsidP="00D35BE4">
      <w:pPr>
        <w:widowControl w:val="0"/>
        <w:tabs>
          <w:tab w:val="right" w:pos="2400"/>
        </w:tabs>
        <w:autoSpaceDE w:val="0"/>
        <w:autoSpaceDN w:val="0"/>
        <w:adjustRightInd w:val="0"/>
        <w:rPr>
          <w:rFonts w:ascii="Arial" w:hAnsi="Arial" w:cs="Arial"/>
          <w:sz w:val="36"/>
          <w:szCs w:val="40"/>
        </w:rPr>
      </w:pPr>
      <w:r w:rsidRPr="00271B62">
        <w:rPr>
          <w:rFonts w:ascii="Arial" w:hAnsi="Arial" w:cs="Arial"/>
        </w:rPr>
        <w:br/>
      </w:r>
      <w:r w:rsidR="006A1366" w:rsidRPr="00271B62">
        <w:rPr>
          <w:rFonts w:ascii="Arial" w:hAnsi="Arial" w:cs="Arial"/>
          <w:sz w:val="26"/>
          <w:szCs w:val="26"/>
        </w:rPr>
        <w:t xml:space="preserve">2014, augusti </w:t>
      </w:r>
      <w:r w:rsidR="00043203" w:rsidRPr="00271B62">
        <w:rPr>
          <w:rFonts w:ascii="Arial" w:hAnsi="Arial" w:cs="Arial"/>
          <w:sz w:val="26"/>
          <w:szCs w:val="26"/>
        </w:rPr>
        <w:t>–</w:t>
      </w:r>
      <w:r w:rsidR="006A1366" w:rsidRPr="00271B62">
        <w:rPr>
          <w:rFonts w:ascii="Arial" w:hAnsi="Arial" w:cs="Arial"/>
          <w:sz w:val="26"/>
          <w:szCs w:val="26"/>
        </w:rPr>
        <w:t xml:space="preserve"> </w:t>
      </w:r>
      <w:r w:rsidR="00043203" w:rsidRPr="00271B62">
        <w:rPr>
          <w:rFonts w:ascii="Arial" w:hAnsi="Arial" w:cs="Arial"/>
          <w:sz w:val="26"/>
          <w:szCs w:val="26"/>
        </w:rPr>
        <w:t xml:space="preserve">2014, </w:t>
      </w:r>
      <w:r w:rsidR="006A1366" w:rsidRPr="00271B62">
        <w:rPr>
          <w:rFonts w:ascii="Arial" w:hAnsi="Arial" w:cs="Arial"/>
          <w:sz w:val="26"/>
          <w:szCs w:val="26"/>
        </w:rPr>
        <w:t>september</w:t>
      </w:r>
    </w:p>
    <w:p w14:paraId="7B2F698E" w14:textId="3796FF19" w:rsidR="00175E43" w:rsidRPr="00271B62" w:rsidRDefault="006A1366" w:rsidP="00175E43">
      <w:pPr>
        <w:widowControl w:val="0"/>
        <w:tabs>
          <w:tab w:val="right" w:pos="2400"/>
        </w:tabs>
        <w:autoSpaceDE w:val="0"/>
        <w:autoSpaceDN w:val="0"/>
        <w:adjustRightInd w:val="0"/>
        <w:spacing w:line="320" w:lineRule="exact"/>
        <w:rPr>
          <w:rFonts w:ascii="Arial" w:hAnsi="Arial" w:cs="Arial"/>
          <w:bCs/>
          <w:sz w:val="26"/>
          <w:szCs w:val="26"/>
        </w:rPr>
      </w:pPr>
      <w:r w:rsidRPr="00271B62">
        <w:rPr>
          <w:rFonts w:ascii="Arial" w:hAnsi="Arial" w:cs="Arial"/>
          <w:bCs/>
          <w:sz w:val="26"/>
          <w:szCs w:val="26"/>
        </w:rPr>
        <w:t xml:space="preserve">Frilans: </w:t>
      </w:r>
      <w:r w:rsidR="00175E43" w:rsidRPr="00271B62">
        <w:rPr>
          <w:rFonts w:ascii="Arial" w:hAnsi="Arial" w:cs="Arial"/>
          <w:bCs/>
          <w:sz w:val="26"/>
          <w:szCs w:val="26"/>
        </w:rPr>
        <w:t>Club of Helsinki</w:t>
      </w:r>
    </w:p>
    <w:p w14:paraId="64F172B5" w14:textId="59AD64CF" w:rsidR="00175E43" w:rsidRPr="00271B62" w:rsidRDefault="00175E43" w:rsidP="00175E43">
      <w:pPr>
        <w:widowControl w:val="0"/>
        <w:numPr>
          <w:ilvl w:val="0"/>
          <w:numId w:val="1"/>
        </w:numPr>
        <w:tabs>
          <w:tab w:val="left" w:pos="20"/>
          <w:tab w:val="left" w:pos="240"/>
        </w:tabs>
        <w:autoSpaceDE w:val="0"/>
        <w:autoSpaceDN w:val="0"/>
        <w:adjustRightInd w:val="0"/>
        <w:spacing w:line="320" w:lineRule="exact"/>
        <w:ind w:left="220" w:hanging="220"/>
        <w:rPr>
          <w:rFonts w:ascii="Arial" w:hAnsi="Arial" w:cs="Arial"/>
        </w:rPr>
      </w:pPr>
      <w:r w:rsidRPr="00271B62">
        <w:rPr>
          <w:rFonts w:ascii="Arial" w:hAnsi="Arial" w:cs="Arial"/>
        </w:rPr>
        <w:t>Jag designade deras hemsida och hjälpte till med ett digital</w:t>
      </w:r>
      <w:r w:rsidR="0018608D" w:rsidRPr="00271B62">
        <w:rPr>
          <w:rFonts w:ascii="Arial" w:hAnsi="Arial" w:cs="Arial"/>
        </w:rPr>
        <w:t>t utvecklings</w:t>
      </w:r>
      <w:r w:rsidRPr="00271B62">
        <w:rPr>
          <w:rFonts w:ascii="Arial" w:hAnsi="Arial" w:cs="Arial"/>
        </w:rPr>
        <w:t>projekt för ökad återvinning</w:t>
      </w:r>
      <w:r w:rsidR="0018608D" w:rsidRPr="00271B62">
        <w:rPr>
          <w:rFonts w:ascii="Arial" w:hAnsi="Arial" w:cs="Arial"/>
        </w:rPr>
        <w:t xml:space="preserve"> och hållbar utveckling</w:t>
      </w:r>
      <w:r w:rsidRPr="00271B62">
        <w:rPr>
          <w:rFonts w:ascii="Arial" w:hAnsi="Arial" w:cs="Arial"/>
        </w:rPr>
        <w:t>.</w:t>
      </w:r>
    </w:p>
    <w:p w14:paraId="1DCA68FD" w14:textId="0D1E8C31" w:rsidR="00175E43" w:rsidRPr="00271B62" w:rsidRDefault="00175E43" w:rsidP="00175E43">
      <w:pPr>
        <w:widowControl w:val="0"/>
        <w:tabs>
          <w:tab w:val="left" w:pos="220"/>
        </w:tabs>
        <w:autoSpaceDE w:val="0"/>
        <w:autoSpaceDN w:val="0"/>
        <w:adjustRightInd w:val="0"/>
        <w:spacing w:line="320" w:lineRule="exact"/>
        <w:rPr>
          <w:rFonts w:ascii="Arial" w:hAnsi="Arial" w:cs="Arial"/>
          <w:bCs/>
          <w:sz w:val="26"/>
          <w:szCs w:val="26"/>
        </w:rPr>
      </w:pPr>
      <w:r w:rsidRPr="00271B62">
        <w:rPr>
          <w:rFonts w:ascii="Arial" w:hAnsi="Arial" w:cs="Arial"/>
          <w:bCs/>
          <w:sz w:val="26"/>
          <w:szCs w:val="26"/>
        </w:rPr>
        <w:t>Affärsområde</w:t>
      </w:r>
      <w:r w:rsidR="00271B62">
        <w:rPr>
          <w:rFonts w:ascii="Arial" w:hAnsi="Arial" w:cs="Arial"/>
          <w:bCs/>
          <w:sz w:val="26"/>
          <w:szCs w:val="26"/>
        </w:rPr>
        <w:t>:</w:t>
      </w:r>
    </w:p>
    <w:p w14:paraId="792A8693" w14:textId="61D332CC" w:rsidR="00175E43" w:rsidRPr="00271B62" w:rsidRDefault="00175E43" w:rsidP="00175E43">
      <w:pPr>
        <w:widowControl w:val="0"/>
        <w:tabs>
          <w:tab w:val="left" w:pos="220"/>
        </w:tabs>
        <w:autoSpaceDE w:val="0"/>
        <w:autoSpaceDN w:val="0"/>
        <w:adjustRightInd w:val="0"/>
        <w:spacing w:line="320" w:lineRule="exact"/>
        <w:rPr>
          <w:rFonts w:ascii="Arial" w:hAnsi="Arial" w:cs="Arial"/>
        </w:rPr>
      </w:pPr>
      <w:r w:rsidRPr="00271B62">
        <w:rPr>
          <w:rFonts w:ascii="Arial" w:hAnsi="Arial" w:cs="Arial"/>
        </w:rPr>
        <w:t>Non-profit, Service design och företags/lednings model</w:t>
      </w:r>
      <w:r w:rsidR="00C77121" w:rsidRPr="00271B62">
        <w:rPr>
          <w:rFonts w:ascii="Arial" w:hAnsi="Arial" w:cs="Arial"/>
        </w:rPr>
        <w:t>l</w:t>
      </w:r>
      <w:r w:rsidRPr="00271B62">
        <w:rPr>
          <w:rFonts w:ascii="Arial" w:hAnsi="Arial" w:cs="Arial"/>
        </w:rPr>
        <w:t>er för hållbarhet</w:t>
      </w:r>
    </w:p>
    <w:p w14:paraId="609CA8E2" w14:textId="77777777" w:rsidR="00271B62" w:rsidRDefault="00271B62" w:rsidP="00271B62">
      <w:pPr>
        <w:widowControl w:val="0"/>
        <w:tabs>
          <w:tab w:val="left" w:pos="220"/>
        </w:tabs>
        <w:autoSpaceDE w:val="0"/>
        <w:autoSpaceDN w:val="0"/>
        <w:adjustRightInd w:val="0"/>
        <w:spacing w:line="320" w:lineRule="exact"/>
        <w:rPr>
          <w:rFonts w:ascii="Arial" w:hAnsi="Arial" w:cs="Arial"/>
        </w:rPr>
      </w:pPr>
    </w:p>
    <w:p w14:paraId="2CAE7C3F" w14:textId="4B383ED0" w:rsidR="00175E43" w:rsidRPr="00271B62" w:rsidRDefault="00175E43" w:rsidP="00271B62">
      <w:pPr>
        <w:widowControl w:val="0"/>
        <w:tabs>
          <w:tab w:val="left" w:pos="220"/>
        </w:tabs>
        <w:autoSpaceDE w:val="0"/>
        <w:autoSpaceDN w:val="0"/>
        <w:adjustRightInd w:val="0"/>
        <w:spacing w:line="320" w:lineRule="exact"/>
        <w:rPr>
          <w:rFonts w:ascii="Arial" w:hAnsi="Arial" w:cs="Arial"/>
          <w:sz w:val="26"/>
          <w:szCs w:val="26"/>
        </w:rPr>
      </w:pPr>
      <w:r w:rsidRPr="00271B62">
        <w:rPr>
          <w:rFonts w:ascii="Arial" w:hAnsi="Arial" w:cs="Arial"/>
          <w:sz w:val="26"/>
          <w:szCs w:val="26"/>
        </w:rPr>
        <w:t>2011</w:t>
      </w:r>
      <w:r w:rsidR="00271B62" w:rsidRPr="00271B62">
        <w:rPr>
          <w:rFonts w:ascii="Arial" w:hAnsi="Arial" w:cs="Arial"/>
          <w:sz w:val="26"/>
          <w:szCs w:val="26"/>
        </w:rPr>
        <w:t xml:space="preserve">, </w:t>
      </w:r>
      <w:r w:rsidR="006A1366" w:rsidRPr="00271B62">
        <w:rPr>
          <w:rFonts w:ascii="Arial" w:hAnsi="Arial" w:cs="Arial"/>
          <w:sz w:val="26"/>
          <w:szCs w:val="26"/>
        </w:rPr>
        <w:t>a</w:t>
      </w:r>
      <w:r w:rsidRPr="00271B62">
        <w:rPr>
          <w:rFonts w:ascii="Arial" w:hAnsi="Arial" w:cs="Arial"/>
          <w:sz w:val="26"/>
          <w:szCs w:val="26"/>
        </w:rPr>
        <w:t>pril</w:t>
      </w:r>
    </w:p>
    <w:p w14:paraId="3CE1384E"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bCs/>
        </w:rPr>
      </w:pPr>
      <w:r w:rsidRPr="00271B62">
        <w:rPr>
          <w:rFonts w:ascii="Arial" w:hAnsi="Arial" w:cs="Arial"/>
          <w:bCs/>
        </w:rPr>
        <w:t>Praktikplats: ÅF</w:t>
      </w:r>
    </w:p>
    <w:p w14:paraId="2739E3C0" w14:textId="47CE99A3" w:rsidR="00175E43" w:rsidRPr="00271B62" w:rsidRDefault="00175E43" w:rsidP="00175E43">
      <w:pPr>
        <w:widowControl w:val="0"/>
        <w:tabs>
          <w:tab w:val="right" w:pos="2400"/>
        </w:tabs>
        <w:autoSpaceDE w:val="0"/>
        <w:autoSpaceDN w:val="0"/>
        <w:adjustRightInd w:val="0"/>
        <w:spacing w:line="320" w:lineRule="exact"/>
        <w:rPr>
          <w:rFonts w:ascii="Arial" w:hAnsi="Arial" w:cs="Arial"/>
          <w:bCs/>
        </w:rPr>
      </w:pPr>
      <w:r w:rsidRPr="00271B62">
        <w:rPr>
          <w:rFonts w:ascii="Arial" w:hAnsi="Arial" w:cs="Arial"/>
          <w:bCs/>
        </w:rPr>
        <w:t>Uppgifter</w:t>
      </w:r>
      <w:r w:rsidR="00271B62">
        <w:rPr>
          <w:rFonts w:ascii="Arial" w:hAnsi="Arial" w:cs="Arial"/>
          <w:bCs/>
        </w:rPr>
        <w:t>:</w:t>
      </w:r>
    </w:p>
    <w:p w14:paraId="72E3074D" w14:textId="4B1F9991" w:rsidR="00175E43" w:rsidRPr="00271B62" w:rsidRDefault="00175E43" w:rsidP="00175E43">
      <w:pPr>
        <w:widowControl w:val="0"/>
        <w:numPr>
          <w:ilvl w:val="0"/>
          <w:numId w:val="2"/>
        </w:numPr>
        <w:tabs>
          <w:tab w:val="left" w:pos="20"/>
          <w:tab w:val="left" w:pos="240"/>
        </w:tabs>
        <w:autoSpaceDE w:val="0"/>
        <w:autoSpaceDN w:val="0"/>
        <w:adjustRightInd w:val="0"/>
        <w:spacing w:line="320" w:lineRule="exact"/>
        <w:ind w:left="220" w:hanging="220"/>
        <w:rPr>
          <w:rFonts w:ascii="Arial" w:hAnsi="Arial" w:cs="Arial"/>
        </w:rPr>
      </w:pPr>
      <w:r w:rsidRPr="00271B62">
        <w:rPr>
          <w:rFonts w:ascii="Arial" w:hAnsi="Arial" w:cs="Arial"/>
        </w:rPr>
        <w:t>Jag följde min handled</w:t>
      </w:r>
      <w:r w:rsidR="0018608D" w:rsidRPr="00271B62">
        <w:rPr>
          <w:rFonts w:ascii="Arial" w:hAnsi="Arial" w:cs="Arial"/>
        </w:rPr>
        <w:t>are för ser hur han jobbar med projektledning, på</w:t>
      </w:r>
      <w:r w:rsidRPr="00271B62">
        <w:rPr>
          <w:rFonts w:ascii="Arial" w:hAnsi="Arial" w:cs="Arial"/>
        </w:rPr>
        <w:t xml:space="preserve"> olika uppgifter och</w:t>
      </w:r>
      <w:r w:rsidR="0018608D" w:rsidRPr="00271B62">
        <w:rPr>
          <w:rFonts w:ascii="Arial" w:hAnsi="Arial" w:cs="Arial"/>
        </w:rPr>
        <w:t xml:space="preserve"> med</w:t>
      </w:r>
      <w:r w:rsidRPr="00271B62">
        <w:rPr>
          <w:rFonts w:ascii="Arial" w:hAnsi="Arial" w:cs="Arial"/>
        </w:rPr>
        <w:t xml:space="preserve"> kollegor</w:t>
      </w:r>
      <w:r w:rsidR="0018608D" w:rsidRPr="00271B62">
        <w:rPr>
          <w:rFonts w:ascii="Arial" w:hAnsi="Arial" w:cs="Arial"/>
        </w:rPr>
        <w:t>, för</w:t>
      </w:r>
      <w:r w:rsidRPr="00271B62">
        <w:rPr>
          <w:rFonts w:ascii="Arial" w:hAnsi="Arial" w:cs="Arial"/>
        </w:rPr>
        <w:t xml:space="preserve"> kvalitetssäkring inom ingenjörskonst.</w:t>
      </w:r>
    </w:p>
    <w:p w14:paraId="0A9C0AEA" w14:textId="77777777" w:rsidR="00175E43" w:rsidRPr="00271B62" w:rsidRDefault="00175E43" w:rsidP="00175E43">
      <w:pPr>
        <w:widowControl w:val="0"/>
        <w:numPr>
          <w:ilvl w:val="0"/>
          <w:numId w:val="2"/>
        </w:numPr>
        <w:tabs>
          <w:tab w:val="left" w:pos="20"/>
          <w:tab w:val="left" w:pos="240"/>
        </w:tabs>
        <w:autoSpaceDE w:val="0"/>
        <w:autoSpaceDN w:val="0"/>
        <w:adjustRightInd w:val="0"/>
        <w:spacing w:line="320" w:lineRule="exact"/>
        <w:ind w:left="220" w:hanging="220"/>
        <w:rPr>
          <w:rFonts w:ascii="Arial" w:hAnsi="Arial" w:cs="Arial"/>
        </w:rPr>
      </w:pPr>
      <w:r w:rsidRPr="00271B62">
        <w:rPr>
          <w:rFonts w:ascii="Arial" w:hAnsi="Arial" w:cs="Arial"/>
        </w:rPr>
        <w:t>Presentera vad jag tagit reda på, samt komma med egna förslag på förbättringar av arbetssättet.</w:t>
      </w:r>
    </w:p>
    <w:p w14:paraId="1F5B62E4" w14:textId="5BE8E784" w:rsidR="00175E43" w:rsidRPr="00271B62" w:rsidRDefault="00175E43" w:rsidP="00175E43">
      <w:pPr>
        <w:widowControl w:val="0"/>
        <w:tabs>
          <w:tab w:val="left" w:pos="220"/>
        </w:tabs>
        <w:autoSpaceDE w:val="0"/>
        <w:autoSpaceDN w:val="0"/>
        <w:adjustRightInd w:val="0"/>
        <w:spacing w:line="320" w:lineRule="exact"/>
        <w:rPr>
          <w:rFonts w:ascii="Arial" w:hAnsi="Arial" w:cs="Arial"/>
          <w:bCs/>
          <w:sz w:val="26"/>
          <w:szCs w:val="26"/>
        </w:rPr>
      </w:pPr>
      <w:r w:rsidRPr="00271B62">
        <w:rPr>
          <w:rFonts w:ascii="Arial" w:hAnsi="Arial" w:cs="Arial"/>
          <w:bCs/>
          <w:sz w:val="26"/>
          <w:szCs w:val="26"/>
        </w:rPr>
        <w:t>Affärsområde</w:t>
      </w:r>
      <w:r w:rsidR="00271B62" w:rsidRPr="00271B62">
        <w:rPr>
          <w:rFonts w:ascii="Arial" w:hAnsi="Arial" w:cs="Arial"/>
          <w:bCs/>
          <w:sz w:val="26"/>
          <w:szCs w:val="26"/>
        </w:rPr>
        <w:t>:</w:t>
      </w:r>
    </w:p>
    <w:p w14:paraId="0FED7AEE"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Atlas Copco</w:t>
      </w:r>
    </w:p>
    <w:p w14:paraId="2491B57C" w14:textId="1EAFFD7F" w:rsidR="00175E43" w:rsidRPr="00271B62" w:rsidRDefault="00175E43" w:rsidP="00175E43">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Gruv- och anläggnings-utrustning</w:t>
      </w:r>
    </w:p>
    <w:p w14:paraId="04EC124B"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rPr>
      </w:pPr>
    </w:p>
    <w:p w14:paraId="6F867C38" w14:textId="3677883A" w:rsidR="00175E43" w:rsidRPr="00271B62" w:rsidRDefault="00C77121" w:rsidP="00175E43">
      <w:pPr>
        <w:widowControl w:val="0"/>
        <w:tabs>
          <w:tab w:val="right" w:pos="2400"/>
        </w:tabs>
        <w:autoSpaceDE w:val="0"/>
        <w:autoSpaceDN w:val="0"/>
        <w:adjustRightInd w:val="0"/>
        <w:spacing w:line="320" w:lineRule="exact"/>
        <w:rPr>
          <w:rFonts w:ascii="Arial" w:hAnsi="Arial" w:cs="Arial"/>
          <w:sz w:val="26"/>
          <w:szCs w:val="26"/>
        </w:rPr>
      </w:pPr>
      <w:r w:rsidRPr="00271B62">
        <w:rPr>
          <w:rFonts w:ascii="Arial" w:hAnsi="Arial" w:cs="Arial"/>
          <w:sz w:val="26"/>
          <w:szCs w:val="26"/>
        </w:rPr>
        <w:t>2009 m</w:t>
      </w:r>
      <w:r w:rsidR="00D02775" w:rsidRPr="00271B62">
        <w:rPr>
          <w:rFonts w:ascii="Arial" w:hAnsi="Arial" w:cs="Arial"/>
          <w:sz w:val="26"/>
          <w:szCs w:val="26"/>
        </w:rPr>
        <w:t>ars</w:t>
      </w:r>
    </w:p>
    <w:p w14:paraId="15585A4C"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bCs/>
          <w:sz w:val="26"/>
          <w:szCs w:val="26"/>
        </w:rPr>
      </w:pPr>
      <w:r w:rsidRPr="00271B62">
        <w:rPr>
          <w:rFonts w:ascii="Arial" w:hAnsi="Arial" w:cs="Arial"/>
          <w:bCs/>
          <w:sz w:val="26"/>
          <w:szCs w:val="26"/>
        </w:rPr>
        <w:t>Praktikplats: The Company P</w:t>
      </w:r>
    </w:p>
    <w:p w14:paraId="798CC316"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bCs/>
          <w:sz w:val="26"/>
          <w:szCs w:val="26"/>
        </w:rPr>
      </w:pPr>
      <w:r w:rsidRPr="00271B62">
        <w:rPr>
          <w:rFonts w:ascii="Arial" w:hAnsi="Arial" w:cs="Arial"/>
          <w:bCs/>
          <w:sz w:val="26"/>
          <w:szCs w:val="26"/>
        </w:rPr>
        <w:t>Uppgifter</w:t>
      </w:r>
    </w:p>
    <w:p w14:paraId="28252D03" w14:textId="77777777" w:rsidR="00175E43" w:rsidRPr="00271B62" w:rsidRDefault="00175E43" w:rsidP="00175E43">
      <w:pPr>
        <w:widowControl w:val="0"/>
        <w:numPr>
          <w:ilvl w:val="0"/>
          <w:numId w:val="3"/>
        </w:numPr>
        <w:tabs>
          <w:tab w:val="left" w:pos="20"/>
          <w:tab w:val="left" w:pos="240"/>
        </w:tabs>
        <w:autoSpaceDE w:val="0"/>
        <w:autoSpaceDN w:val="0"/>
        <w:adjustRightInd w:val="0"/>
        <w:spacing w:line="320" w:lineRule="exact"/>
        <w:ind w:left="220" w:hanging="220"/>
        <w:rPr>
          <w:rFonts w:ascii="Arial" w:hAnsi="Arial" w:cs="Arial"/>
        </w:rPr>
      </w:pPr>
      <w:r w:rsidRPr="00271B62">
        <w:rPr>
          <w:rFonts w:ascii="Arial" w:hAnsi="Arial" w:cs="Arial"/>
        </w:rPr>
        <w:t xml:space="preserve"> Se vad företaget arb</w:t>
      </w:r>
      <w:r w:rsidR="00D02775" w:rsidRPr="00271B62">
        <w:rPr>
          <w:rFonts w:ascii="Arial" w:hAnsi="Arial" w:cs="Arial"/>
        </w:rPr>
        <w:t>etar med och hur de hanterar si</w:t>
      </w:r>
      <w:r w:rsidRPr="00271B62">
        <w:rPr>
          <w:rFonts w:ascii="Arial" w:hAnsi="Arial" w:cs="Arial"/>
        </w:rPr>
        <w:t>na kunder.</w:t>
      </w:r>
    </w:p>
    <w:p w14:paraId="353C960C" w14:textId="77777777" w:rsidR="00175E43" w:rsidRPr="00271B62" w:rsidRDefault="00D02775" w:rsidP="00175E43">
      <w:pPr>
        <w:widowControl w:val="0"/>
        <w:numPr>
          <w:ilvl w:val="0"/>
          <w:numId w:val="3"/>
        </w:numPr>
        <w:tabs>
          <w:tab w:val="left" w:pos="20"/>
          <w:tab w:val="left" w:pos="240"/>
        </w:tabs>
        <w:autoSpaceDE w:val="0"/>
        <w:autoSpaceDN w:val="0"/>
        <w:adjustRightInd w:val="0"/>
        <w:spacing w:line="320" w:lineRule="exact"/>
        <w:ind w:left="220" w:hanging="220"/>
        <w:rPr>
          <w:rFonts w:ascii="Arial" w:hAnsi="Arial" w:cs="Arial"/>
        </w:rPr>
      </w:pPr>
      <w:r w:rsidRPr="00271B62">
        <w:rPr>
          <w:rFonts w:ascii="Arial" w:hAnsi="Arial" w:cs="Arial"/>
        </w:rPr>
        <w:t>Hur de arbetade fram si</w:t>
      </w:r>
      <w:r w:rsidR="00175E43" w:rsidRPr="00271B62">
        <w:rPr>
          <w:rFonts w:ascii="Arial" w:hAnsi="Arial" w:cs="Arial"/>
        </w:rPr>
        <w:t>na idéer och lösningar.</w:t>
      </w:r>
    </w:p>
    <w:p w14:paraId="7055088C" w14:textId="77777777" w:rsidR="00175E43" w:rsidRPr="00271B62" w:rsidRDefault="00175E43" w:rsidP="00175E43">
      <w:pPr>
        <w:widowControl w:val="0"/>
        <w:numPr>
          <w:ilvl w:val="0"/>
          <w:numId w:val="3"/>
        </w:numPr>
        <w:tabs>
          <w:tab w:val="left" w:pos="20"/>
          <w:tab w:val="left" w:pos="240"/>
        </w:tabs>
        <w:autoSpaceDE w:val="0"/>
        <w:autoSpaceDN w:val="0"/>
        <w:adjustRightInd w:val="0"/>
        <w:spacing w:line="320" w:lineRule="exact"/>
        <w:ind w:left="220" w:hanging="220"/>
        <w:rPr>
          <w:rFonts w:ascii="Arial" w:hAnsi="Arial" w:cs="Arial"/>
        </w:rPr>
      </w:pPr>
      <w:r w:rsidRPr="00271B62">
        <w:rPr>
          <w:rFonts w:ascii="Arial" w:hAnsi="Arial" w:cs="Arial"/>
        </w:rPr>
        <w:t>Skriva rapport på vad jag lärt mig om företaget.</w:t>
      </w:r>
    </w:p>
    <w:p w14:paraId="71F5FE56" w14:textId="2E92A4CE" w:rsidR="00175E43" w:rsidRPr="00271B62" w:rsidRDefault="00175E43" w:rsidP="00352DC9">
      <w:pPr>
        <w:widowControl w:val="0"/>
        <w:numPr>
          <w:ilvl w:val="0"/>
          <w:numId w:val="3"/>
        </w:numPr>
        <w:tabs>
          <w:tab w:val="left" w:pos="20"/>
          <w:tab w:val="left" w:pos="240"/>
        </w:tabs>
        <w:autoSpaceDE w:val="0"/>
        <w:autoSpaceDN w:val="0"/>
        <w:adjustRightInd w:val="0"/>
        <w:spacing w:line="320" w:lineRule="exact"/>
        <w:ind w:left="220" w:hanging="220"/>
        <w:rPr>
          <w:rFonts w:ascii="Arial" w:hAnsi="Arial" w:cs="Arial"/>
        </w:rPr>
      </w:pPr>
      <w:r w:rsidRPr="00271B62">
        <w:rPr>
          <w:rFonts w:ascii="Arial" w:hAnsi="Arial" w:cs="Arial"/>
        </w:rPr>
        <w:t>Under praktiken lärde jag mig primära kunskaper inom Adobe Illustrator och Photoshop.</w:t>
      </w:r>
    </w:p>
    <w:p w14:paraId="052B0DA6" w14:textId="778C504B" w:rsidR="00175E43" w:rsidRPr="00271B62" w:rsidRDefault="00175E43" w:rsidP="00175E43">
      <w:pPr>
        <w:widowControl w:val="0"/>
        <w:tabs>
          <w:tab w:val="left" w:pos="220"/>
        </w:tabs>
        <w:autoSpaceDE w:val="0"/>
        <w:autoSpaceDN w:val="0"/>
        <w:adjustRightInd w:val="0"/>
        <w:spacing w:line="320" w:lineRule="exact"/>
        <w:rPr>
          <w:rFonts w:ascii="Arial" w:hAnsi="Arial" w:cs="Arial"/>
          <w:bCs/>
          <w:sz w:val="26"/>
          <w:szCs w:val="26"/>
        </w:rPr>
      </w:pPr>
      <w:r w:rsidRPr="00271B62">
        <w:rPr>
          <w:rFonts w:ascii="Arial" w:hAnsi="Arial" w:cs="Arial"/>
          <w:bCs/>
          <w:sz w:val="26"/>
          <w:szCs w:val="26"/>
        </w:rPr>
        <w:t>Affärsområde</w:t>
      </w:r>
      <w:r w:rsidR="00271B62">
        <w:rPr>
          <w:rFonts w:ascii="Arial" w:hAnsi="Arial" w:cs="Arial"/>
          <w:bCs/>
          <w:sz w:val="26"/>
          <w:szCs w:val="26"/>
        </w:rPr>
        <w:t>:</w:t>
      </w:r>
    </w:p>
    <w:p w14:paraId="1853CBF3" w14:textId="30070898" w:rsidR="00175E43" w:rsidRPr="00271B62" w:rsidRDefault="00175E43" w:rsidP="00175E43">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Marknadsföring, Webbutveckling och Design</w:t>
      </w:r>
    </w:p>
    <w:p w14:paraId="61C3DF99"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rPr>
      </w:pPr>
    </w:p>
    <w:p w14:paraId="3265E4DF" w14:textId="56E409F8" w:rsidR="00175E43" w:rsidRPr="00271B62" w:rsidRDefault="00C77121" w:rsidP="00175E43">
      <w:pPr>
        <w:widowControl w:val="0"/>
        <w:tabs>
          <w:tab w:val="right" w:pos="2400"/>
        </w:tabs>
        <w:autoSpaceDE w:val="0"/>
        <w:autoSpaceDN w:val="0"/>
        <w:adjustRightInd w:val="0"/>
        <w:spacing w:line="320" w:lineRule="exact"/>
        <w:rPr>
          <w:rFonts w:ascii="Arial" w:hAnsi="Arial" w:cs="Arial"/>
          <w:sz w:val="26"/>
          <w:szCs w:val="26"/>
        </w:rPr>
      </w:pPr>
      <w:r w:rsidRPr="00271B62">
        <w:rPr>
          <w:rFonts w:ascii="Arial" w:hAnsi="Arial" w:cs="Arial"/>
          <w:sz w:val="26"/>
          <w:szCs w:val="26"/>
        </w:rPr>
        <w:t>2007 n</w:t>
      </w:r>
      <w:r w:rsidR="00175E43" w:rsidRPr="00271B62">
        <w:rPr>
          <w:rFonts w:ascii="Arial" w:hAnsi="Arial" w:cs="Arial"/>
          <w:sz w:val="26"/>
          <w:szCs w:val="26"/>
        </w:rPr>
        <w:t>ovember</w:t>
      </w:r>
    </w:p>
    <w:p w14:paraId="0A0A1542"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bCs/>
          <w:sz w:val="26"/>
          <w:szCs w:val="26"/>
        </w:rPr>
      </w:pPr>
      <w:r w:rsidRPr="00271B62">
        <w:rPr>
          <w:rFonts w:ascii="Arial" w:hAnsi="Arial" w:cs="Arial"/>
          <w:bCs/>
          <w:sz w:val="26"/>
          <w:szCs w:val="26"/>
        </w:rPr>
        <w:t>Praoplats - avd. Kvalitetssäkring: Volvo Trucks AB</w:t>
      </w:r>
    </w:p>
    <w:p w14:paraId="3FDE3B13"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bCs/>
          <w:sz w:val="26"/>
          <w:szCs w:val="26"/>
        </w:rPr>
      </w:pPr>
      <w:r w:rsidRPr="00271B62">
        <w:rPr>
          <w:rFonts w:ascii="Arial" w:hAnsi="Arial" w:cs="Arial"/>
          <w:bCs/>
          <w:sz w:val="26"/>
          <w:szCs w:val="26"/>
        </w:rPr>
        <w:t>Uppgifter</w:t>
      </w:r>
    </w:p>
    <w:p w14:paraId="4B8D2749"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-Jag ansvarade för att ta reda på så mycket som möjligt om företaget och min handledares uppgifter.</w:t>
      </w:r>
    </w:p>
    <w:p w14:paraId="0128FE21"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-Att redovisa för min mentor vilka dessa var o</w:t>
      </w:r>
      <w:r w:rsidR="00D02775" w:rsidRPr="00271B62">
        <w:rPr>
          <w:rFonts w:ascii="Arial" w:hAnsi="Arial" w:cs="Arial"/>
        </w:rPr>
        <w:t>ch hur de utförde samt löste si</w:t>
      </w:r>
      <w:r w:rsidRPr="00271B62">
        <w:rPr>
          <w:rFonts w:ascii="Arial" w:hAnsi="Arial" w:cs="Arial"/>
        </w:rPr>
        <w:t>na uppgifter.</w:t>
      </w:r>
    </w:p>
    <w:p w14:paraId="1CA9ECF7" w14:textId="77777777" w:rsidR="00175E43" w:rsidRPr="00271B62" w:rsidRDefault="00175E43" w:rsidP="00175E43">
      <w:pPr>
        <w:widowControl w:val="0"/>
        <w:tabs>
          <w:tab w:val="right" w:pos="2400"/>
        </w:tabs>
        <w:autoSpaceDE w:val="0"/>
        <w:autoSpaceDN w:val="0"/>
        <w:adjustRightInd w:val="0"/>
        <w:spacing w:line="320" w:lineRule="exact"/>
        <w:rPr>
          <w:rFonts w:ascii="Arial" w:hAnsi="Arial" w:cs="Arial"/>
          <w:bCs/>
          <w:sz w:val="26"/>
          <w:szCs w:val="26"/>
        </w:rPr>
      </w:pPr>
      <w:r w:rsidRPr="00271B62">
        <w:rPr>
          <w:rFonts w:ascii="Arial" w:hAnsi="Arial" w:cs="Arial"/>
          <w:bCs/>
          <w:sz w:val="26"/>
          <w:szCs w:val="26"/>
        </w:rPr>
        <w:t>Affärsområde</w:t>
      </w:r>
    </w:p>
    <w:p w14:paraId="685E999F" w14:textId="462A48E9" w:rsidR="00175E43" w:rsidRDefault="00175E43" w:rsidP="00175E43">
      <w:pPr>
        <w:widowControl w:val="0"/>
        <w:tabs>
          <w:tab w:val="right" w:pos="2400"/>
        </w:tabs>
        <w:autoSpaceDE w:val="0"/>
        <w:autoSpaceDN w:val="0"/>
        <w:adjustRightInd w:val="0"/>
        <w:spacing w:line="320" w:lineRule="exact"/>
        <w:rPr>
          <w:rFonts w:ascii="Arial" w:hAnsi="Arial" w:cs="Arial"/>
        </w:rPr>
      </w:pPr>
      <w:r w:rsidRPr="00271B62">
        <w:rPr>
          <w:rFonts w:ascii="Arial" w:hAnsi="Arial" w:cs="Arial"/>
        </w:rPr>
        <w:t>Lastfordon</w:t>
      </w:r>
    </w:p>
    <w:p w14:paraId="1A6791A6" w14:textId="70A714C9" w:rsidR="00271B62" w:rsidRDefault="00271B62" w:rsidP="00175E43">
      <w:pPr>
        <w:widowControl w:val="0"/>
        <w:tabs>
          <w:tab w:val="right" w:pos="2400"/>
        </w:tabs>
        <w:autoSpaceDE w:val="0"/>
        <w:autoSpaceDN w:val="0"/>
        <w:adjustRightInd w:val="0"/>
        <w:spacing w:line="320" w:lineRule="exact"/>
        <w:rPr>
          <w:rFonts w:ascii="Arial" w:hAnsi="Arial" w:cs="Arial"/>
        </w:rPr>
      </w:pPr>
    </w:p>
    <w:p w14:paraId="54D550A4" w14:textId="2A75234F" w:rsidR="00271B62" w:rsidRPr="00271B62" w:rsidRDefault="00271B62" w:rsidP="00175E43">
      <w:pPr>
        <w:widowControl w:val="0"/>
        <w:tabs>
          <w:tab w:val="right" w:pos="2400"/>
        </w:tabs>
        <w:autoSpaceDE w:val="0"/>
        <w:autoSpaceDN w:val="0"/>
        <w:adjustRightInd w:val="0"/>
        <w:spacing w:line="320" w:lineRule="exact"/>
        <w:rPr>
          <w:rFonts w:ascii="Arial" w:hAnsi="Arial" w:cs="Arial"/>
        </w:rPr>
      </w:pPr>
      <w:r>
        <w:rPr>
          <w:rFonts w:ascii="Arial" w:hAnsi="Arial" w:cs="Arial"/>
        </w:rPr>
        <w:t>OBS. Referenser lämnas gärna på begäran. OBS.</w:t>
      </w:r>
    </w:p>
    <w:sectPr w:rsidR="00271B62" w:rsidRPr="00271B62" w:rsidSect="006A1366">
      <w:type w:val="continuous"/>
      <w:pgSz w:w="12240" w:h="15840"/>
      <w:pgMar w:top="2268"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E0572" w14:textId="77777777" w:rsidR="00F343AB" w:rsidRDefault="00F343AB" w:rsidP="00352DC9">
      <w:r>
        <w:separator/>
      </w:r>
    </w:p>
  </w:endnote>
  <w:endnote w:type="continuationSeparator" w:id="0">
    <w:p w14:paraId="23069095" w14:textId="77777777" w:rsidR="00F343AB" w:rsidRDefault="00F343AB" w:rsidP="0035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40BCF" w14:textId="77777777" w:rsidR="00F343AB" w:rsidRDefault="00F343AB" w:rsidP="00352DC9">
      <w:r>
        <w:separator/>
      </w:r>
    </w:p>
  </w:footnote>
  <w:footnote w:type="continuationSeparator" w:id="0">
    <w:p w14:paraId="0A87B4FB" w14:textId="77777777" w:rsidR="00F343AB" w:rsidRDefault="00F343AB" w:rsidP="00352D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DA4BD" w14:textId="5BD5EF8E" w:rsidR="00011192" w:rsidRPr="00271B62" w:rsidRDefault="00352DC9">
    <w:pPr>
      <w:pStyle w:val="Header"/>
      <w:rPr>
        <w:rFonts w:ascii="Times New Roman" w:hAnsi="Times New Roman" w:cs="Times New Roman"/>
        <w:sz w:val="44"/>
        <w:szCs w:val="44"/>
      </w:rPr>
    </w:pPr>
    <w:r w:rsidRPr="00271B62">
      <w:rPr>
        <w:rFonts w:ascii="Times New Roman" w:hAnsi="Times New Roman" w:cs="Times New Roman"/>
        <w:sz w:val="44"/>
        <w:szCs w:val="44"/>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E43"/>
    <w:rsid w:val="00011192"/>
    <w:rsid w:val="00043203"/>
    <w:rsid w:val="00175E43"/>
    <w:rsid w:val="0018608D"/>
    <w:rsid w:val="001866B3"/>
    <w:rsid w:val="001F2DE8"/>
    <w:rsid w:val="00271B62"/>
    <w:rsid w:val="002C38EA"/>
    <w:rsid w:val="00352DC9"/>
    <w:rsid w:val="004D1FAE"/>
    <w:rsid w:val="006A1366"/>
    <w:rsid w:val="00C77121"/>
    <w:rsid w:val="00D02775"/>
    <w:rsid w:val="00D35BE4"/>
    <w:rsid w:val="00F343AB"/>
    <w:rsid w:val="00FA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2FA14"/>
  <w14:defaultImageDpi w14:val="300"/>
  <w15:docId w15:val="{270C953C-AC9D-41B1-9B35-18CFDB12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v-SE"/>
    </w:rPr>
  </w:style>
  <w:style w:type="paragraph" w:styleId="Heading1">
    <w:name w:val="heading 1"/>
    <w:basedOn w:val="Normal"/>
    <w:next w:val="Normal"/>
    <w:link w:val="Heading1Char"/>
    <w:uiPriority w:val="9"/>
    <w:qFormat/>
    <w:rsid w:val="00C771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DC9"/>
    <w:pPr>
      <w:tabs>
        <w:tab w:val="center" w:pos="4320"/>
        <w:tab w:val="right" w:pos="8640"/>
      </w:tabs>
    </w:pPr>
  </w:style>
  <w:style w:type="character" w:customStyle="1" w:styleId="HeaderChar">
    <w:name w:val="Header Char"/>
    <w:basedOn w:val="DefaultParagraphFont"/>
    <w:link w:val="Header"/>
    <w:uiPriority w:val="99"/>
    <w:rsid w:val="00352DC9"/>
    <w:rPr>
      <w:lang w:val="sv-SE"/>
    </w:rPr>
  </w:style>
  <w:style w:type="paragraph" w:styleId="Footer">
    <w:name w:val="footer"/>
    <w:basedOn w:val="Normal"/>
    <w:link w:val="FooterChar"/>
    <w:uiPriority w:val="99"/>
    <w:unhideWhenUsed/>
    <w:rsid w:val="00352DC9"/>
    <w:pPr>
      <w:tabs>
        <w:tab w:val="center" w:pos="4320"/>
        <w:tab w:val="right" w:pos="8640"/>
      </w:tabs>
    </w:pPr>
  </w:style>
  <w:style w:type="character" w:customStyle="1" w:styleId="FooterChar">
    <w:name w:val="Footer Char"/>
    <w:basedOn w:val="DefaultParagraphFont"/>
    <w:link w:val="Footer"/>
    <w:uiPriority w:val="99"/>
    <w:rsid w:val="00352DC9"/>
    <w:rPr>
      <w:lang w:val="sv-SE"/>
    </w:rPr>
  </w:style>
  <w:style w:type="character" w:customStyle="1" w:styleId="Heading1Char">
    <w:name w:val="Heading 1 Char"/>
    <w:basedOn w:val="DefaultParagraphFont"/>
    <w:link w:val="Heading1"/>
    <w:uiPriority w:val="9"/>
    <w:rsid w:val="00C77121"/>
    <w:rPr>
      <w:rFonts w:asciiTheme="majorHAnsi" w:eastAsiaTheme="majorEastAsia" w:hAnsiTheme="majorHAnsi" w:cstheme="majorBidi"/>
      <w:b/>
      <w:bCs/>
      <w:color w:val="345A8A" w:themeColor="accent1" w:themeShade="B5"/>
      <w:sz w:val="32"/>
      <w:szCs w:val="32"/>
      <w:lang w:val="sv-SE"/>
    </w:rPr>
  </w:style>
  <w:style w:type="character" w:styleId="CommentReference">
    <w:name w:val="annotation reference"/>
    <w:basedOn w:val="DefaultParagraphFont"/>
    <w:uiPriority w:val="99"/>
    <w:semiHidden/>
    <w:unhideWhenUsed/>
    <w:rsid w:val="006A1366"/>
    <w:rPr>
      <w:sz w:val="16"/>
      <w:szCs w:val="16"/>
    </w:rPr>
  </w:style>
  <w:style w:type="paragraph" w:styleId="CommentText">
    <w:name w:val="annotation text"/>
    <w:basedOn w:val="Normal"/>
    <w:link w:val="CommentTextChar"/>
    <w:uiPriority w:val="99"/>
    <w:semiHidden/>
    <w:unhideWhenUsed/>
    <w:rsid w:val="006A1366"/>
    <w:rPr>
      <w:sz w:val="20"/>
      <w:szCs w:val="20"/>
    </w:rPr>
  </w:style>
  <w:style w:type="character" w:customStyle="1" w:styleId="CommentTextChar">
    <w:name w:val="Comment Text Char"/>
    <w:basedOn w:val="DefaultParagraphFont"/>
    <w:link w:val="CommentText"/>
    <w:uiPriority w:val="99"/>
    <w:semiHidden/>
    <w:rsid w:val="006A1366"/>
    <w:rPr>
      <w:sz w:val="20"/>
      <w:szCs w:val="20"/>
      <w:lang w:val="sv-SE"/>
    </w:rPr>
  </w:style>
  <w:style w:type="paragraph" w:styleId="CommentSubject">
    <w:name w:val="annotation subject"/>
    <w:basedOn w:val="CommentText"/>
    <w:next w:val="CommentText"/>
    <w:link w:val="CommentSubjectChar"/>
    <w:uiPriority w:val="99"/>
    <w:semiHidden/>
    <w:unhideWhenUsed/>
    <w:rsid w:val="006A1366"/>
    <w:rPr>
      <w:b/>
      <w:bCs/>
    </w:rPr>
  </w:style>
  <w:style w:type="character" w:customStyle="1" w:styleId="CommentSubjectChar">
    <w:name w:val="Comment Subject Char"/>
    <w:basedOn w:val="CommentTextChar"/>
    <w:link w:val="CommentSubject"/>
    <w:uiPriority w:val="99"/>
    <w:semiHidden/>
    <w:rsid w:val="006A1366"/>
    <w:rPr>
      <w:b/>
      <w:bCs/>
      <w:sz w:val="20"/>
      <w:szCs w:val="20"/>
      <w:lang w:val="sv-SE"/>
    </w:rPr>
  </w:style>
  <w:style w:type="paragraph" w:styleId="BalloonText">
    <w:name w:val="Balloon Text"/>
    <w:basedOn w:val="Normal"/>
    <w:link w:val="BalloonTextChar"/>
    <w:uiPriority w:val="99"/>
    <w:semiHidden/>
    <w:unhideWhenUsed/>
    <w:rsid w:val="006A13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366"/>
    <w:rPr>
      <w:rFonts w:ascii="Segoe UI" w:hAnsi="Segoe UI" w:cs="Segoe UI"/>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ex.perm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369</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Ljungberg Perme</dc:creator>
  <cp:keywords/>
  <dc:description/>
  <cp:lastModifiedBy>Alexander</cp:lastModifiedBy>
  <cp:revision>7</cp:revision>
  <dcterms:created xsi:type="dcterms:W3CDTF">2015-06-11T17:33:00Z</dcterms:created>
  <dcterms:modified xsi:type="dcterms:W3CDTF">2015-09-16T11:52:00Z</dcterms:modified>
</cp:coreProperties>
</file>